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F3" w:rsidRPr="009D2DFF" w:rsidRDefault="00FE0DF3" w:rsidP="00FE0DF3">
      <w:pPr>
        <w:pStyle w:val="Ttulo"/>
        <w:tabs>
          <w:tab w:val="left" w:pos="7635"/>
          <w:tab w:val="right" w:pos="9966"/>
        </w:tabs>
        <w:jc w:val="left"/>
        <w:rPr>
          <w:rFonts w:cs="Arial"/>
          <w:i/>
          <w:color w:val="262626"/>
          <w:szCs w:val="28"/>
          <w:u w:val="single"/>
        </w:rPr>
      </w:pPr>
      <w:r w:rsidRPr="009D2DFF">
        <w:rPr>
          <w:rFonts w:cs="Arial"/>
          <w:i/>
          <w:color w:val="262626"/>
          <w:sz w:val="22"/>
          <w:szCs w:val="22"/>
        </w:rPr>
        <w:tab/>
        <w:t xml:space="preserve">                                                                                                           </w:t>
      </w:r>
    </w:p>
    <w:p w:rsidR="00FE0DF3" w:rsidRPr="009D2DFF" w:rsidRDefault="00FE0DF3" w:rsidP="00FE0DF3">
      <w:pPr>
        <w:pStyle w:val="Ttulo"/>
        <w:rPr>
          <w:rFonts w:cs="Arial"/>
          <w:color w:val="262626"/>
          <w:sz w:val="22"/>
          <w:szCs w:val="22"/>
        </w:rPr>
      </w:pPr>
    </w:p>
    <w:p w:rsidR="00FE0DF3" w:rsidRPr="009D2DFF" w:rsidRDefault="00FE0DF3" w:rsidP="00FE0DF3">
      <w:pPr>
        <w:ind w:left="426"/>
        <w:rPr>
          <w:rFonts w:ascii="Arial" w:hAnsi="Arial" w:cs="Arial"/>
          <w:color w:val="262626"/>
          <w:sz w:val="22"/>
          <w:szCs w:val="22"/>
        </w:rPr>
      </w:pPr>
    </w:p>
    <w:p w:rsidR="00FE0DF3" w:rsidRPr="009D2DFF" w:rsidRDefault="005E45B4" w:rsidP="00FE0DF3">
      <w:pPr>
        <w:pStyle w:val="Ttulo1"/>
        <w:numPr>
          <w:ilvl w:val="0"/>
          <w:numId w:val="0"/>
        </w:numPr>
        <w:jc w:val="right"/>
        <w:rPr>
          <w:rFonts w:cs="Arial"/>
          <w:b/>
          <w:bCs/>
          <w:color w:val="262626"/>
          <w:sz w:val="32"/>
          <w:szCs w:val="32"/>
        </w:rPr>
      </w:pPr>
      <w:r>
        <w:rPr>
          <w:rFonts w:cs="Arial"/>
          <w:b/>
          <w:bCs/>
          <w:color w:val="262626"/>
          <w:sz w:val="32"/>
          <w:szCs w:val="32"/>
        </w:rPr>
        <w:t>Yvana Francely Nascimento Reis</w:t>
      </w:r>
    </w:p>
    <w:p w:rsidR="00FE0DF3" w:rsidRPr="009D2DFF" w:rsidRDefault="00FE0DF3" w:rsidP="00FE0DF3">
      <w:pPr>
        <w:rPr>
          <w:rFonts w:ascii="Arial" w:hAnsi="Arial" w:cs="Arial"/>
          <w:color w:val="262626"/>
        </w:rPr>
      </w:pPr>
    </w:p>
    <w:p w:rsidR="00FE0DF3" w:rsidRPr="001A0507" w:rsidRDefault="00FE0DF3" w:rsidP="00FE0DF3">
      <w:pPr>
        <w:pStyle w:val="Corpodetexto"/>
        <w:jc w:val="right"/>
        <w:rPr>
          <w:rFonts w:cs="Arial"/>
          <w:color w:val="262626"/>
          <w:szCs w:val="24"/>
        </w:rPr>
      </w:pPr>
      <w:r w:rsidRPr="001A0507">
        <w:rPr>
          <w:rFonts w:cs="Arial"/>
          <w:color w:val="262626"/>
          <w:szCs w:val="24"/>
        </w:rPr>
        <w:t xml:space="preserve">Endereço: Rua </w:t>
      </w:r>
      <w:r w:rsidR="005E45B4" w:rsidRPr="001A0507">
        <w:rPr>
          <w:rFonts w:cs="Arial"/>
          <w:color w:val="262626"/>
          <w:szCs w:val="24"/>
        </w:rPr>
        <w:t>José Antônio da Silva</w:t>
      </w:r>
      <w:r w:rsidRPr="001A0507">
        <w:rPr>
          <w:rFonts w:cs="Arial"/>
          <w:color w:val="262626"/>
          <w:szCs w:val="24"/>
        </w:rPr>
        <w:t>, n</w:t>
      </w:r>
      <w:r w:rsidR="005E45B4" w:rsidRPr="001A0507">
        <w:rPr>
          <w:rFonts w:cs="Arial"/>
          <w:color w:val="262626"/>
          <w:szCs w:val="24"/>
        </w:rPr>
        <w:t>º 17.</w:t>
      </w:r>
    </w:p>
    <w:p w:rsidR="00FE0DF3" w:rsidRPr="001A0507" w:rsidRDefault="005E45B4" w:rsidP="00FE0DF3">
      <w:pPr>
        <w:pStyle w:val="Corpodetexto"/>
        <w:jc w:val="right"/>
        <w:rPr>
          <w:rFonts w:cs="Arial"/>
          <w:color w:val="262626"/>
          <w:szCs w:val="24"/>
        </w:rPr>
      </w:pPr>
      <w:r w:rsidRPr="001A0507">
        <w:rPr>
          <w:rFonts w:cs="Arial"/>
          <w:color w:val="262626"/>
          <w:szCs w:val="24"/>
        </w:rPr>
        <w:t>Vera Cruz</w:t>
      </w:r>
      <w:r w:rsidR="00FE0DF3" w:rsidRPr="001A0507">
        <w:rPr>
          <w:rFonts w:cs="Arial"/>
          <w:color w:val="262626"/>
          <w:szCs w:val="24"/>
        </w:rPr>
        <w:t xml:space="preserve"> - ES </w:t>
      </w:r>
    </w:p>
    <w:p w:rsidR="00FE0DF3" w:rsidRPr="001A0507" w:rsidRDefault="00FE0DF3" w:rsidP="00FE0DF3">
      <w:pPr>
        <w:pStyle w:val="Ttulo1"/>
        <w:numPr>
          <w:ilvl w:val="0"/>
          <w:numId w:val="0"/>
        </w:numPr>
        <w:jc w:val="right"/>
        <w:rPr>
          <w:rFonts w:cs="Arial"/>
          <w:color w:val="262626"/>
          <w:szCs w:val="24"/>
        </w:rPr>
      </w:pPr>
      <w:r w:rsidRPr="001A0507">
        <w:rPr>
          <w:rFonts w:cs="Arial"/>
          <w:color w:val="262626"/>
          <w:szCs w:val="24"/>
        </w:rPr>
        <w:t xml:space="preserve">Telefone: (027) </w:t>
      </w:r>
      <w:r w:rsidR="005E45B4" w:rsidRPr="001A0507">
        <w:rPr>
          <w:rFonts w:cs="Arial"/>
          <w:color w:val="262626"/>
          <w:szCs w:val="24"/>
        </w:rPr>
        <w:t>99624-6953</w:t>
      </w:r>
    </w:p>
    <w:p w:rsidR="00FE0DF3" w:rsidRPr="001A0507" w:rsidRDefault="00FE0DF3" w:rsidP="00FE0DF3">
      <w:pPr>
        <w:pStyle w:val="Cabealho"/>
        <w:tabs>
          <w:tab w:val="clear" w:pos="4419"/>
          <w:tab w:val="clear" w:pos="8838"/>
          <w:tab w:val="left" w:pos="3261"/>
        </w:tabs>
        <w:jc w:val="right"/>
        <w:rPr>
          <w:rFonts w:ascii="Arial" w:hAnsi="Arial" w:cs="Arial"/>
          <w:color w:val="262626"/>
        </w:rPr>
      </w:pPr>
      <w:r w:rsidRPr="001A0507">
        <w:rPr>
          <w:rFonts w:ascii="Arial" w:hAnsi="Arial" w:cs="Arial"/>
          <w:color w:val="262626"/>
        </w:rPr>
        <w:t xml:space="preserve">E-mail: </w:t>
      </w:r>
      <w:hyperlink r:id="rId8" w:history="1">
        <w:r w:rsidR="005E45B4" w:rsidRPr="001A0507">
          <w:rPr>
            <w:rStyle w:val="Hyperlink"/>
            <w:rFonts w:ascii="Arial" w:hAnsi="Arial" w:cs="Arial"/>
          </w:rPr>
          <w:t>yvanafrancely@hotmail.com</w:t>
        </w:r>
      </w:hyperlink>
    </w:p>
    <w:p w:rsidR="00FE0DF3" w:rsidRPr="001A0507" w:rsidRDefault="00FE0DF3" w:rsidP="00FE0DF3">
      <w:pPr>
        <w:pStyle w:val="Textodecomentrio1"/>
        <w:jc w:val="right"/>
        <w:rPr>
          <w:rFonts w:ascii="Arial" w:hAnsi="Arial" w:cs="Arial"/>
          <w:color w:val="262626"/>
          <w:sz w:val="24"/>
          <w:szCs w:val="24"/>
        </w:rPr>
      </w:pPr>
      <w:r w:rsidRPr="001A0507">
        <w:rPr>
          <w:rFonts w:ascii="Arial" w:hAnsi="Arial" w:cs="Arial"/>
          <w:color w:val="262626"/>
          <w:sz w:val="24"/>
          <w:szCs w:val="24"/>
        </w:rPr>
        <w:t xml:space="preserve">Naturalidade: </w:t>
      </w:r>
      <w:r w:rsidR="005E45B4" w:rsidRPr="001A0507">
        <w:rPr>
          <w:rFonts w:ascii="Arial" w:hAnsi="Arial" w:cs="Arial"/>
          <w:color w:val="262626"/>
          <w:sz w:val="24"/>
          <w:szCs w:val="24"/>
        </w:rPr>
        <w:t xml:space="preserve">Vitória </w:t>
      </w:r>
    </w:p>
    <w:p w:rsidR="00FE0DF3" w:rsidRPr="001A0507" w:rsidRDefault="00FE0DF3" w:rsidP="00FE0DF3">
      <w:pPr>
        <w:jc w:val="right"/>
        <w:rPr>
          <w:rFonts w:ascii="Arial" w:hAnsi="Arial" w:cs="Arial"/>
          <w:color w:val="262626"/>
        </w:rPr>
      </w:pPr>
      <w:r w:rsidRPr="001A0507">
        <w:rPr>
          <w:rFonts w:ascii="Arial" w:hAnsi="Arial" w:cs="Arial"/>
          <w:color w:val="262626"/>
        </w:rPr>
        <w:t>Estado civil: solteiro</w:t>
      </w:r>
    </w:p>
    <w:p w:rsidR="00FE0DF3" w:rsidRPr="001A0507" w:rsidRDefault="00FE0DF3" w:rsidP="00FE0DF3">
      <w:pPr>
        <w:pStyle w:val="Ttulo1"/>
        <w:numPr>
          <w:ilvl w:val="0"/>
          <w:numId w:val="0"/>
        </w:numPr>
        <w:jc w:val="right"/>
        <w:rPr>
          <w:rFonts w:cs="Arial"/>
          <w:color w:val="262626"/>
          <w:szCs w:val="24"/>
        </w:rPr>
      </w:pPr>
      <w:r w:rsidRPr="001A0507">
        <w:rPr>
          <w:rFonts w:cs="Arial"/>
          <w:color w:val="262626"/>
          <w:szCs w:val="24"/>
        </w:rPr>
        <w:t xml:space="preserve">Idade: </w:t>
      </w:r>
      <w:r w:rsidR="00B85327">
        <w:rPr>
          <w:rFonts w:cs="Arial"/>
          <w:color w:val="262626"/>
          <w:szCs w:val="24"/>
        </w:rPr>
        <w:t>30</w:t>
      </w:r>
      <w:r w:rsidRPr="001A0507">
        <w:rPr>
          <w:rFonts w:cs="Arial"/>
          <w:color w:val="262626"/>
          <w:szCs w:val="24"/>
        </w:rPr>
        <w:t xml:space="preserve"> anos</w:t>
      </w:r>
    </w:p>
    <w:p w:rsidR="00FE0DF3" w:rsidRPr="001A0507" w:rsidRDefault="00FE0DF3" w:rsidP="00FE0DF3">
      <w:pPr>
        <w:pStyle w:val="WW-Textodecomentrio"/>
        <w:rPr>
          <w:rFonts w:ascii="Arial" w:hAnsi="Arial" w:cs="Arial"/>
          <w:color w:val="262626"/>
          <w:sz w:val="24"/>
          <w:szCs w:val="24"/>
        </w:rPr>
      </w:pPr>
    </w:p>
    <w:p w:rsidR="00FE0DF3" w:rsidRPr="001A0507" w:rsidRDefault="00FE0DF3" w:rsidP="00FE0DF3">
      <w:pPr>
        <w:pStyle w:val="Ttulo3"/>
        <w:shd w:val="clear" w:color="auto" w:fill="F2F2F2"/>
        <w:jc w:val="left"/>
        <w:rPr>
          <w:rFonts w:cs="Arial"/>
          <w:b/>
          <w:bCs/>
          <w:color w:val="262626"/>
          <w:szCs w:val="24"/>
        </w:rPr>
      </w:pPr>
      <w:r w:rsidRPr="001A0507">
        <w:rPr>
          <w:rFonts w:cs="Arial"/>
          <w:b/>
          <w:bCs/>
          <w:color w:val="262626"/>
          <w:szCs w:val="24"/>
        </w:rPr>
        <w:t>OBJETIVOS PROFISSIONAIS</w:t>
      </w:r>
    </w:p>
    <w:p w:rsidR="005E45B4" w:rsidRPr="001A0507" w:rsidRDefault="005E45B4" w:rsidP="00FE0DF3">
      <w:pPr>
        <w:jc w:val="both"/>
        <w:rPr>
          <w:rFonts w:ascii="Arial" w:hAnsi="Arial" w:cs="Arial"/>
          <w:color w:val="262626"/>
        </w:rPr>
      </w:pPr>
    </w:p>
    <w:p w:rsidR="005E45B4" w:rsidRDefault="001A0507" w:rsidP="00FE0DF3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Aprender e aprimorar os conhecimento em rotinas </w:t>
      </w:r>
      <w:r w:rsidR="005E45B4" w:rsidRPr="001A0507">
        <w:rPr>
          <w:rFonts w:ascii="Arial" w:hAnsi="Arial" w:cs="Arial"/>
          <w:color w:val="262626"/>
        </w:rPr>
        <w:t>administrativa</w:t>
      </w:r>
      <w:r>
        <w:rPr>
          <w:rFonts w:ascii="Arial" w:hAnsi="Arial" w:cs="Arial"/>
          <w:color w:val="262626"/>
        </w:rPr>
        <w:t>s</w:t>
      </w:r>
      <w:r w:rsidR="004F4798">
        <w:rPr>
          <w:rFonts w:ascii="Arial" w:hAnsi="Arial" w:cs="Arial"/>
          <w:color w:val="262626"/>
        </w:rPr>
        <w:t xml:space="preserve"> e </w:t>
      </w:r>
      <w:r>
        <w:rPr>
          <w:rFonts w:ascii="Arial" w:hAnsi="Arial" w:cs="Arial"/>
          <w:color w:val="262626"/>
        </w:rPr>
        <w:t>desenvo</w:t>
      </w:r>
      <w:r w:rsidR="004F4798">
        <w:rPr>
          <w:rFonts w:ascii="Arial" w:hAnsi="Arial" w:cs="Arial"/>
          <w:color w:val="262626"/>
        </w:rPr>
        <w:t>lver um bom trabalho na empresa e cres</w:t>
      </w:r>
      <w:r w:rsidR="00625263">
        <w:rPr>
          <w:rFonts w:ascii="Arial" w:hAnsi="Arial" w:cs="Arial"/>
          <w:color w:val="262626"/>
        </w:rPr>
        <w:t xml:space="preserve">cendo profissionalmente contribuindo para o crescimento da empresa onde estarei atuando. </w:t>
      </w:r>
      <w:r w:rsidR="004F4798">
        <w:rPr>
          <w:rFonts w:ascii="Arial" w:hAnsi="Arial" w:cs="Arial"/>
          <w:color w:val="262626"/>
        </w:rPr>
        <w:t xml:space="preserve"> </w:t>
      </w:r>
    </w:p>
    <w:p w:rsidR="00FE32C6" w:rsidRDefault="00FE32C6" w:rsidP="005E45B4">
      <w:pPr>
        <w:rPr>
          <w:rFonts w:ascii="Arial" w:hAnsi="Arial" w:cs="Arial"/>
        </w:rPr>
      </w:pPr>
    </w:p>
    <w:p w:rsidR="00625263" w:rsidRPr="001A0507" w:rsidRDefault="00625263" w:rsidP="005E45B4">
      <w:pPr>
        <w:rPr>
          <w:rFonts w:ascii="Arial" w:hAnsi="Arial" w:cs="Arial"/>
        </w:rPr>
      </w:pPr>
    </w:p>
    <w:p w:rsidR="00FE0DF3" w:rsidRPr="001A0507" w:rsidRDefault="00FE0DF3" w:rsidP="00FE0DF3">
      <w:pPr>
        <w:pStyle w:val="Ttulo7"/>
        <w:rPr>
          <w:color w:val="262626"/>
          <w:sz w:val="24"/>
        </w:rPr>
      </w:pPr>
      <w:r w:rsidRPr="001A0507">
        <w:rPr>
          <w:color w:val="262626"/>
          <w:sz w:val="24"/>
        </w:rPr>
        <w:t>FORMAÇÃO ACADÊMICA</w:t>
      </w:r>
    </w:p>
    <w:p w:rsidR="00FE0DF3" w:rsidRPr="001A0507" w:rsidRDefault="00FE0DF3" w:rsidP="00FE0DF3">
      <w:pPr>
        <w:pStyle w:val="Ttulo6"/>
        <w:numPr>
          <w:ilvl w:val="0"/>
          <w:numId w:val="0"/>
        </w:numPr>
        <w:jc w:val="left"/>
        <w:rPr>
          <w:color w:val="262626"/>
        </w:rPr>
      </w:pPr>
    </w:p>
    <w:p w:rsidR="00B85327" w:rsidRDefault="009D2DFF" w:rsidP="009D2DFF">
      <w:pPr>
        <w:rPr>
          <w:rFonts w:ascii="Arial" w:hAnsi="Arial" w:cs="Arial"/>
        </w:rPr>
      </w:pPr>
      <w:r w:rsidRPr="001A0507">
        <w:rPr>
          <w:rFonts w:ascii="Arial" w:hAnsi="Arial" w:cs="Arial"/>
        </w:rPr>
        <w:t>C</w:t>
      </w:r>
      <w:r w:rsidR="00B85327">
        <w:rPr>
          <w:rFonts w:ascii="Arial" w:hAnsi="Arial" w:cs="Arial"/>
        </w:rPr>
        <w:t>urso Técnico em Adminis</w:t>
      </w:r>
      <w:r w:rsidR="00625263">
        <w:rPr>
          <w:rFonts w:ascii="Arial" w:hAnsi="Arial" w:cs="Arial"/>
        </w:rPr>
        <w:t xml:space="preserve">tração </w:t>
      </w:r>
    </w:p>
    <w:p w:rsidR="009D2DFF" w:rsidRPr="001A0507" w:rsidRDefault="009D2DFF" w:rsidP="009D2DFF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Centro </w:t>
      </w:r>
      <w:proofErr w:type="gramStart"/>
      <w:r w:rsidR="00B85327">
        <w:rPr>
          <w:rFonts w:ascii="Arial" w:hAnsi="Arial" w:cs="Arial"/>
        </w:rPr>
        <w:t>Técnico</w:t>
      </w:r>
      <w:r w:rsidR="00B85327" w:rsidRPr="001A0507">
        <w:rPr>
          <w:rFonts w:ascii="Arial" w:hAnsi="Arial" w:cs="Arial"/>
        </w:rPr>
        <w:t xml:space="preserve"> Lusíadas</w:t>
      </w:r>
      <w:proofErr w:type="gramEnd"/>
      <w:r w:rsidR="00625263">
        <w:rPr>
          <w:rFonts w:ascii="Arial" w:hAnsi="Arial" w:cs="Arial"/>
        </w:rPr>
        <w:t xml:space="preserve"> / 2016</w:t>
      </w:r>
    </w:p>
    <w:p w:rsidR="00FE0DF3" w:rsidRPr="001A0507" w:rsidRDefault="00FE0DF3" w:rsidP="00FE0DF3">
      <w:pPr>
        <w:jc w:val="both"/>
        <w:rPr>
          <w:rFonts w:ascii="Arial" w:hAnsi="Arial" w:cs="Arial"/>
          <w:color w:val="262626"/>
        </w:rPr>
      </w:pPr>
    </w:p>
    <w:p w:rsidR="001A0507" w:rsidRDefault="00FE32C6" w:rsidP="00FE32C6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Técnico em Gestão Empresarial </w:t>
      </w:r>
    </w:p>
    <w:p w:rsidR="00FE32C6" w:rsidRPr="001A0507" w:rsidRDefault="00FE32C6" w:rsidP="00FE32C6">
      <w:pPr>
        <w:rPr>
          <w:rFonts w:ascii="Arial" w:hAnsi="Arial" w:cs="Arial"/>
        </w:rPr>
      </w:pPr>
      <w:r w:rsidRPr="001A0507">
        <w:rPr>
          <w:rFonts w:ascii="Arial" w:hAnsi="Arial" w:cs="Arial"/>
        </w:rPr>
        <w:t>E.E.E.F.M. Dr. Afonso Schwab / 2006</w:t>
      </w:r>
    </w:p>
    <w:p w:rsidR="00FE32C6" w:rsidRPr="001A0507" w:rsidRDefault="00FE32C6" w:rsidP="00FE0DF3">
      <w:pPr>
        <w:jc w:val="both"/>
        <w:rPr>
          <w:rFonts w:ascii="Arial" w:hAnsi="Arial" w:cs="Arial"/>
          <w:color w:val="262626"/>
        </w:rPr>
      </w:pPr>
    </w:p>
    <w:p w:rsidR="00FE32C6" w:rsidRPr="001A0507" w:rsidRDefault="00FE32C6" w:rsidP="00FE0DF3">
      <w:pPr>
        <w:jc w:val="both"/>
        <w:rPr>
          <w:rFonts w:ascii="Arial" w:hAnsi="Arial" w:cs="Arial"/>
          <w:color w:val="262626"/>
        </w:rPr>
      </w:pPr>
      <w:r w:rsidRPr="001A0507">
        <w:rPr>
          <w:rFonts w:ascii="Arial" w:hAnsi="Arial" w:cs="Arial"/>
          <w:color w:val="262626"/>
        </w:rPr>
        <w:t xml:space="preserve">Ensino Médio </w:t>
      </w:r>
    </w:p>
    <w:p w:rsidR="00FE32C6" w:rsidRPr="001A0507" w:rsidRDefault="00FE32C6" w:rsidP="00FE32C6">
      <w:pPr>
        <w:rPr>
          <w:rFonts w:ascii="Arial" w:hAnsi="Arial" w:cs="Arial"/>
        </w:rPr>
      </w:pPr>
      <w:r w:rsidRPr="001A0507">
        <w:rPr>
          <w:rFonts w:ascii="Arial" w:hAnsi="Arial" w:cs="Arial"/>
        </w:rPr>
        <w:t>E.E.E.F.M. Dr. Afonso Schwab / 2003</w:t>
      </w:r>
    </w:p>
    <w:p w:rsidR="00FE32C6" w:rsidRPr="001A0507" w:rsidRDefault="00FE32C6" w:rsidP="00FE0DF3">
      <w:pPr>
        <w:jc w:val="both"/>
        <w:rPr>
          <w:rFonts w:ascii="Arial" w:hAnsi="Arial" w:cs="Arial"/>
          <w:color w:val="262626"/>
        </w:rPr>
      </w:pPr>
    </w:p>
    <w:p w:rsidR="00FE32C6" w:rsidRPr="001A0507" w:rsidRDefault="00FE32C6" w:rsidP="00FE0DF3">
      <w:pPr>
        <w:jc w:val="both"/>
        <w:rPr>
          <w:rFonts w:ascii="Arial" w:hAnsi="Arial" w:cs="Arial"/>
          <w:color w:val="262626"/>
        </w:rPr>
      </w:pPr>
    </w:p>
    <w:p w:rsidR="00FE0DF3" w:rsidRPr="001A0507" w:rsidRDefault="00FE0DF3" w:rsidP="00FE0DF3">
      <w:pPr>
        <w:pStyle w:val="Ttulo3"/>
        <w:shd w:val="clear" w:color="auto" w:fill="F2F2F2"/>
        <w:jc w:val="both"/>
        <w:rPr>
          <w:rFonts w:cs="Arial"/>
          <w:b/>
          <w:bCs/>
          <w:color w:val="262626"/>
          <w:szCs w:val="24"/>
        </w:rPr>
      </w:pPr>
      <w:r w:rsidRPr="001A0507">
        <w:rPr>
          <w:rFonts w:cs="Arial"/>
          <w:b/>
          <w:bCs/>
          <w:color w:val="262626"/>
          <w:szCs w:val="24"/>
        </w:rPr>
        <w:t>FORMAÇÃO COMPLEMENTAR</w:t>
      </w:r>
    </w:p>
    <w:p w:rsidR="00FE0DF3" w:rsidRPr="001A0507" w:rsidRDefault="00FE0DF3" w:rsidP="00FE0DF3">
      <w:pPr>
        <w:rPr>
          <w:rFonts w:ascii="Arial" w:hAnsi="Arial" w:cs="Arial"/>
          <w:color w:val="262626"/>
        </w:rPr>
      </w:pPr>
    </w:p>
    <w:p w:rsidR="00FE0DF3" w:rsidRPr="001A0507" w:rsidRDefault="00FE0DF3" w:rsidP="00FE0DF3">
      <w:pPr>
        <w:pStyle w:val="Ttulo3"/>
        <w:jc w:val="both"/>
        <w:rPr>
          <w:rFonts w:cs="Arial"/>
          <w:b/>
          <w:bCs/>
          <w:color w:val="262626"/>
          <w:szCs w:val="24"/>
          <w:u w:val="single"/>
        </w:rPr>
      </w:pPr>
      <w:r w:rsidRPr="001A0507">
        <w:rPr>
          <w:rFonts w:cs="Arial"/>
          <w:b/>
          <w:bCs/>
          <w:color w:val="262626"/>
          <w:szCs w:val="24"/>
          <w:u w:val="single"/>
        </w:rPr>
        <w:t>Cursos</w:t>
      </w:r>
    </w:p>
    <w:p w:rsidR="005E45B4" w:rsidRPr="001A0507" w:rsidRDefault="005E45B4" w:rsidP="005E45B4">
      <w:pPr>
        <w:rPr>
          <w:rFonts w:ascii="Arial" w:hAnsi="Arial" w:cs="Arial"/>
        </w:rPr>
      </w:pPr>
    </w:p>
    <w:p w:rsidR="005E45B4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Contabilidade Para Não Contadores </w:t>
      </w:r>
      <w:r w:rsidR="0055365F" w:rsidRPr="001A0507">
        <w:rPr>
          <w:rFonts w:ascii="Arial" w:hAnsi="Arial" w:cs="Arial"/>
        </w:rPr>
        <w:t>(24h)</w:t>
      </w:r>
    </w:p>
    <w:p w:rsidR="005E45B4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>SENAC / 2008</w:t>
      </w:r>
    </w:p>
    <w:p w:rsidR="00592F1C" w:rsidRPr="001A0507" w:rsidRDefault="00592F1C" w:rsidP="005E45B4">
      <w:pPr>
        <w:rPr>
          <w:rFonts w:ascii="Arial" w:hAnsi="Arial" w:cs="Arial"/>
        </w:rPr>
      </w:pPr>
    </w:p>
    <w:p w:rsidR="005E45B4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Treinamento do Sistema WDP </w:t>
      </w:r>
      <w:r w:rsidR="0055365F" w:rsidRPr="001A0507">
        <w:rPr>
          <w:rFonts w:ascii="Arial" w:hAnsi="Arial" w:cs="Arial"/>
        </w:rPr>
        <w:t>(24h)</w:t>
      </w:r>
    </w:p>
    <w:p w:rsidR="005E45B4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>Alterdata Software / 2008</w:t>
      </w:r>
    </w:p>
    <w:p w:rsidR="00592F1C" w:rsidRPr="001A0507" w:rsidRDefault="00592F1C" w:rsidP="005E45B4">
      <w:pPr>
        <w:rPr>
          <w:rFonts w:ascii="Arial" w:hAnsi="Arial" w:cs="Arial"/>
        </w:rPr>
      </w:pPr>
    </w:p>
    <w:p w:rsidR="00592F1C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Informática Avançada </w:t>
      </w:r>
      <w:r w:rsidR="0055365F" w:rsidRPr="001A0507">
        <w:rPr>
          <w:rFonts w:ascii="Arial" w:hAnsi="Arial" w:cs="Arial"/>
        </w:rPr>
        <w:t>(78h)</w:t>
      </w:r>
    </w:p>
    <w:p w:rsidR="005E45B4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Profissão Cursos Concursos e Treinamentos / 2008 </w:t>
      </w:r>
    </w:p>
    <w:p w:rsidR="00592F1C" w:rsidRPr="001A0507" w:rsidRDefault="00592F1C" w:rsidP="005E45B4">
      <w:pPr>
        <w:rPr>
          <w:rFonts w:ascii="Arial" w:hAnsi="Arial" w:cs="Arial"/>
        </w:rPr>
      </w:pPr>
    </w:p>
    <w:p w:rsidR="0055365F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Informática Básica, Operador de Telemarketing, Telefonista e </w:t>
      </w:r>
      <w:r w:rsidR="00FE32C6" w:rsidRPr="001A0507">
        <w:rPr>
          <w:rFonts w:ascii="Arial" w:hAnsi="Arial" w:cs="Arial"/>
        </w:rPr>
        <w:t>Recepcionista.</w:t>
      </w:r>
      <w:r w:rsidRPr="001A0507">
        <w:rPr>
          <w:rFonts w:ascii="Arial" w:hAnsi="Arial" w:cs="Arial"/>
        </w:rPr>
        <w:t xml:space="preserve"> </w:t>
      </w:r>
    </w:p>
    <w:p w:rsidR="005E45B4" w:rsidRPr="001A0507" w:rsidRDefault="005E45B4" w:rsidP="005E45B4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Microlins / </w:t>
      </w:r>
      <w:r w:rsidR="0055365F" w:rsidRPr="001A0507">
        <w:rPr>
          <w:rFonts w:ascii="Arial" w:hAnsi="Arial" w:cs="Arial"/>
        </w:rPr>
        <w:t>2004 (100h)</w:t>
      </w:r>
    </w:p>
    <w:p w:rsidR="005E45B4" w:rsidRDefault="005E45B4" w:rsidP="005E45B4">
      <w:pPr>
        <w:rPr>
          <w:rFonts w:ascii="Arial" w:hAnsi="Arial" w:cs="Arial"/>
        </w:rPr>
      </w:pPr>
    </w:p>
    <w:p w:rsidR="00546969" w:rsidRPr="001A0507" w:rsidRDefault="00546969" w:rsidP="005E45B4">
      <w:pPr>
        <w:rPr>
          <w:rFonts w:ascii="Arial" w:hAnsi="Arial" w:cs="Arial"/>
        </w:rPr>
      </w:pPr>
    </w:p>
    <w:p w:rsidR="00FE0DF3" w:rsidRPr="001A0507" w:rsidRDefault="00FE0DF3" w:rsidP="00FE0DF3">
      <w:pPr>
        <w:pStyle w:val="Ttulo7"/>
        <w:rPr>
          <w:color w:val="262626"/>
          <w:sz w:val="24"/>
        </w:rPr>
      </w:pPr>
      <w:r w:rsidRPr="001A0507">
        <w:rPr>
          <w:color w:val="262626"/>
          <w:sz w:val="24"/>
        </w:rPr>
        <w:lastRenderedPageBreak/>
        <w:t>EXPERIÊNCIA PROFISSIONAL</w:t>
      </w:r>
    </w:p>
    <w:p w:rsidR="00FE0DF3" w:rsidRPr="001A0507" w:rsidRDefault="00FE0DF3" w:rsidP="00FE0DF3">
      <w:pPr>
        <w:pStyle w:val="Ttulo6"/>
        <w:numPr>
          <w:ilvl w:val="0"/>
          <w:numId w:val="0"/>
        </w:numPr>
        <w:rPr>
          <w:color w:val="262626"/>
        </w:rPr>
      </w:pPr>
    </w:p>
    <w:p w:rsidR="00FE0DF3" w:rsidRPr="001A0507" w:rsidRDefault="00FE0DF3" w:rsidP="00FE0DF3">
      <w:pPr>
        <w:pStyle w:val="PargrafodaLista"/>
        <w:numPr>
          <w:ilvl w:val="0"/>
          <w:numId w:val="8"/>
        </w:numPr>
        <w:rPr>
          <w:rFonts w:ascii="Arial" w:hAnsi="Arial" w:cs="Arial"/>
          <w:color w:val="262626"/>
        </w:rPr>
      </w:pPr>
      <w:r w:rsidRPr="001A0507">
        <w:rPr>
          <w:rFonts w:ascii="Arial" w:hAnsi="Arial" w:cs="Arial"/>
          <w:color w:val="262626"/>
        </w:rPr>
        <w:t xml:space="preserve"> </w:t>
      </w:r>
      <w:r w:rsidR="0055365F" w:rsidRPr="001A0507">
        <w:rPr>
          <w:rFonts w:ascii="Arial" w:hAnsi="Arial" w:cs="Arial"/>
          <w:color w:val="262626"/>
        </w:rPr>
        <w:t xml:space="preserve">Thermica Refrigeração e Ar Condicionado. </w:t>
      </w:r>
      <w:r w:rsidR="00FE32C6" w:rsidRPr="001A0507">
        <w:rPr>
          <w:rFonts w:ascii="Arial" w:hAnsi="Arial" w:cs="Arial"/>
          <w:color w:val="262626"/>
        </w:rPr>
        <w:t>(</w:t>
      </w:r>
      <w:r w:rsidR="00592F1C" w:rsidRPr="001A0507">
        <w:rPr>
          <w:rFonts w:ascii="Arial" w:hAnsi="Arial" w:cs="Arial"/>
          <w:color w:val="262626"/>
        </w:rPr>
        <w:t>2011/</w:t>
      </w:r>
      <w:r w:rsidR="007C377C">
        <w:rPr>
          <w:rFonts w:ascii="Arial" w:hAnsi="Arial" w:cs="Arial"/>
          <w:color w:val="262626"/>
        </w:rPr>
        <w:t>2016</w:t>
      </w:r>
      <w:bookmarkStart w:id="0" w:name="_GoBack"/>
      <w:bookmarkEnd w:id="0"/>
      <w:r w:rsidRPr="001A0507">
        <w:rPr>
          <w:rFonts w:ascii="Arial" w:hAnsi="Arial" w:cs="Arial"/>
          <w:color w:val="262626"/>
        </w:rPr>
        <w:t>)</w:t>
      </w:r>
    </w:p>
    <w:p w:rsidR="00B85327" w:rsidRDefault="00B85327" w:rsidP="00FE0DF3">
      <w:pPr>
        <w:ind w:left="360" w:firstLine="348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Assistente Administrativo II</w:t>
      </w:r>
    </w:p>
    <w:p w:rsidR="00625263" w:rsidRPr="00625263" w:rsidRDefault="00625263" w:rsidP="00625263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262626"/>
        </w:rPr>
        <w:t xml:space="preserve">Setor de Manutenção Rotinas administrativas: </w:t>
      </w:r>
      <w:r w:rsidRPr="00625263">
        <w:rPr>
          <w:rFonts w:ascii="Arial" w:hAnsi="Arial" w:cs="Arial"/>
          <w:bCs/>
        </w:rPr>
        <w:t>controle da manutenção da oficina e equipes de manutenção (Sistema de Ordem de Serviço e Relatório de Manutenção Preventiva). Bem como o controle de pessoal, suprimentos, equipamentos, ferramentas e logística. Análise de escopo do serviço a ser realizado; elaboração de cronogramas, relatórios de produtividade; controle de OS e solicitação de faturamento dos serviços executados. Controle dos custos e insumos de acordo com o contrato de cada cli</w:t>
      </w:r>
      <w:r>
        <w:rPr>
          <w:rFonts w:ascii="Arial" w:hAnsi="Arial" w:cs="Arial"/>
          <w:bCs/>
        </w:rPr>
        <w:t>ente</w:t>
      </w:r>
      <w:r w:rsidRPr="00625263">
        <w:rPr>
          <w:rFonts w:ascii="Arial" w:hAnsi="Arial" w:cs="Arial"/>
          <w:bCs/>
        </w:rPr>
        <w:t xml:space="preserve">. </w:t>
      </w:r>
    </w:p>
    <w:p w:rsidR="00546969" w:rsidRDefault="00546969" w:rsidP="00FE0DF3">
      <w:pPr>
        <w:ind w:left="360" w:firstLine="348"/>
        <w:rPr>
          <w:rFonts w:ascii="Arial" w:hAnsi="Arial" w:cs="Arial"/>
          <w:color w:val="262626"/>
        </w:rPr>
      </w:pPr>
    </w:p>
    <w:p w:rsidR="00592F1C" w:rsidRPr="001A0507" w:rsidRDefault="00592F1C" w:rsidP="00FE0DF3">
      <w:pPr>
        <w:ind w:left="360" w:firstLine="348"/>
        <w:rPr>
          <w:rFonts w:ascii="Arial" w:hAnsi="Arial" w:cs="Arial"/>
          <w:color w:val="262626"/>
        </w:rPr>
      </w:pPr>
    </w:p>
    <w:p w:rsidR="00FE32C6" w:rsidRPr="001A0507" w:rsidRDefault="00FE32C6" w:rsidP="00FE0DF3">
      <w:pPr>
        <w:ind w:left="360" w:firstLine="348"/>
        <w:rPr>
          <w:rFonts w:ascii="Arial" w:hAnsi="Arial" w:cs="Arial"/>
          <w:color w:val="262626"/>
        </w:rPr>
      </w:pPr>
    </w:p>
    <w:p w:rsidR="00FE32C6" w:rsidRPr="001A0507" w:rsidRDefault="00FE32C6" w:rsidP="00FE32C6">
      <w:pPr>
        <w:numPr>
          <w:ilvl w:val="0"/>
          <w:numId w:val="9"/>
        </w:numPr>
        <w:suppressAutoHyphens w:val="0"/>
        <w:rPr>
          <w:rFonts w:ascii="Arial" w:hAnsi="Arial" w:cs="Arial"/>
        </w:rPr>
      </w:pPr>
      <w:r w:rsidRPr="001A0507">
        <w:rPr>
          <w:rFonts w:ascii="Arial" w:hAnsi="Arial" w:cs="Arial"/>
        </w:rPr>
        <w:t>Capital Assessoria Empresarial Ltda. (2009/2011)</w:t>
      </w:r>
    </w:p>
    <w:p w:rsidR="00FE32C6" w:rsidRPr="001A0507" w:rsidRDefault="00FE32C6" w:rsidP="00FE32C6">
      <w:pPr>
        <w:suppressAutoHyphens w:val="0"/>
        <w:ind w:left="720"/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 Auxiliar Administrativo I</w:t>
      </w:r>
    </w:p>
    <w:p w:rsidR="00FE32C6" w:rsidRPr="001A0507" w:rsidRDefault="00FE32C6" w:rsidP="00FE32C6">
      <w:pPr>
        <w:ind w:left="360" w:firstLine="348"/>
        <w:rPr>
          <w:rFonts w:ascii="Arial" w:hAnsi="Arial" w:cs="Arial"/>
        </w:rPr>
      </w:pPr>
      <w:r w:rsidRPr="001A0507">
        <w:rPr>
          <w:rFonts w:ascii="Arial" w:hAnsi="Arial" w:cs="Arial"/>
        </w:rPr>
        <w:t>Área de registro de empresas, telefonista, recepcionista, contas a pagar, contas a receber.</w:t>
      </w:r>
    </w:p>
    <w:p w:rsidR="00592F1C" w:rsidRPr="001A0507" w:rsidRDefault="00592F1C" w:rsidP="00FE32C6">
      <w:pPr>
        <w:ind w:left="360" w:firstLine="348"/>
        <w:rPr>
          <w:rFonts w:ascii="Arial" w:hAnsi="Arial" w:cs="Arial"/>
        </w:rPr>
      </w:pPr>
    </w:p>
    <w:p w:rsidR="00592F1C" w:rsidRPr="001A0507" w:rsidRDefault="00592F1C" w:rsidP="00FE32C6">
      <w:pPr>
        <w:ind w:left="360" w:firstLine="348"/>
        <w:rPr>
          <w:rFonts w:ascii="Arial" w:hAnsi="Arial" w:cs="Arial"/>
        </w:rPr>
      </w:pPr>
    </w:p>
    <w:p w:rsidR="00592F1C" w:rsidRPr="001A0507" w:rsidRDefault="00592F1C" w:rsidP="00592F1C">
      <w:pPr>
        <w:numPr>
          <w:ilvl w:val="0"/>
          <w:numId w:val="9"/>
        </w:numPr>
        <w:suppressAutoHyphens w:val="0"/>
        <w:rPr>
          <w:rFonts w:ascii="Arial" w:hAnsi="Arial" w:cs="Arial"/>
        </w:rPr>
      </w:pPr>
      <w:r w:rsidRPr="001A0507">
        <w:rPr>
          <w:rFonts w:ascii="Arial" w:hAnsi="Arial" w:cs="Arial"/>
        </w:rPr>
        <w:t>Escritório de Contabilidade Ebenezer. (06/2008 – 12/2008)</w:t>
      </w:r>
    </w:p>
    <w:p w:rsidR="00592F1C" w:rsidRPr="001A0507" w:rsidRDefault="00592F1C" w:rsidP="00592F1C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           Auxiliar Administrativo</w:t>
      </w:r>
    </w:p>
    <w:p w:rsidR="00592F1C" w:rsidRPr="001A0507" w:rsidRDefault="00592F1C" w:rsidP="00592F1C">
      <w:pPr>
        <w:rPr>
          <w:rFonts w:ascii="Arial" w:hAnsi="Arial" w:cs="Arial"/>
        </w:rPr>
      </w:pPr>
      <w:r w:rsidRPr="001A0507">
        <w:rPr>
          <w:rFonts w:ascii="Arial" w:hAnsi="Arial" w:cs="Arial"/>
        </w:rPr>
        <w:t xml:space="preserve">           Telefonista, recepcionista, digitadora, contas a pagar, contas a receber e classificação</w:t>
      </w:r>
      <w:proofErr w:type="gramStart"/>
      <w:r w:rsidRPr="001A0507">
        <w:rPr>
          <w:rFonts w:ascii="Arial" w:hAnsi="Arial" w:cs="Arial"/>
        </w:rPr>
        <w:t xml:space="preserve">   </w:t>
      </w:r>
      <w:proofErr w:type="gramEnd"/>
      <w:r w:rsidRPr="001A0507">
        <w:rPr>
          <w:rFonts w:ascii="Arial" w:hAnsi="Arial" w:cs="Arial"/>
        </w:rPr>
        <w:t>contábeis.</w:t>
      </w:r>
    </w:p>
    <w:p w:rsidR="00592F1C" w:rsidRPr="001A0507" w:rsidRDefault="00592F1C" w:rsidP="00FE32C6">
      <w:pPr>
        <w:ind w:left="360" w:firstLine="348"/>
        <w:rPr>
          <w:rFonts w:ascii="Arial" w:hAnsi="Arial" w:cs="Arial"/>
          <w:color w:val="262626"/>
        </w:rPr>
      </w:pPr>
    </w:p>
    <w:p w:rsidR="00FE0DF3" w:rsidRPr="001A0507" w:rsidRDefault="00FE0DF3" w:rsidP="00FE0DF3">
      <w:pPr>
        <w:spacing w:line="360" w:lineRule="auto"/>
        <w:ind w:left="720"/>
        <w:jc w:val="both"/>
        <w:rPr>
          <w:rFonts w:ascii="Arial" w:hAnsi="Arial" w:cs="Arial"/>
          <w:bCs/>
          <w:color w:val="262626"/>
        </w:rPr>
      </w:pPr>
    </w:p>
    <w:p w:rsidR="00FE0DF3" w:rsidRPr="001A0507" w:rsidRDefault="00FE0DF3" w:rsidP="00FE0DF3">
      <w:pPr>
        <w:pStyle w:val="Ttulo7"/>
        <w:rPr>
          <w:color w:val="262626"/>
          <w:sz w:val="24"/>
        </w:rPr>
      </w:pPr>
      <w:r w:rsidRPr="001A0507">
        <w:rPr>
          <w:color w:val="262626"/>
          <w:sz w:val="24"/>
        </w:rPr>
        <w:t>INFORMAÇÕES ADICIONAIS</w:t>
      </w:r>
    </w:p>
    <w:p w:rsidR="00FE0DF3" w:rsidRPr="001A0507" w:rsidRDefault="00FE0DF3" w:rsidP="00FE0DF3">
      <w:pPr>
        <w:rPr>
          <w:rFonts w:ascii="Arial" w:hAnsi="Arial" w:cs="Arial"/>
        </w:rPr>
      </w:pPr>
    </w:p>
    <w:p w:rsidR="00FE0DF3" w:rsidRPr="001A0507" w:rsidRDefault="00FE0DF3" w:rsidP="00FE0D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262626"/>
        </w:rPr>
      </w:pPr>
      <w:r w:rsidRPr="001A0507">
        <w:rPr>
          <w:rFonts w:ascii="Arial" w:hAnsi="Arial" w:cs="Arial"/>
          <w:bCs/>
          <w:color w:val="262626"/>
        </w:rPr>
        <w:t>Disponibilidade para viagens.</w:t>
      </w:r>
    </w:p>
    <w:sectPr w:rsidR="00FE0DF3" w:rsidRPr="001A0507" w:rsidSect="0063281F">
      <w:footerReference w:type="default" r:id="rId9"/>
      <w:footerReference w:type="first" r:id="rId10"/>
      <w:pgSz w:w="12240" w:h="15840"/>
      <w:pgMar w:top="851" w:right="1134" w:bottom="567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B4D" w:rsidRDefault="00147B4D">
      <w:r>
        <w:separator/>
      </w:r>
    </w:p>
  </w:endnote>
  <w:endnote w:type="continuationSeparator" w:id="0">
    <w:p w:rsidR="00147B4D" w:rsidRDefault="0014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1F" w:rsidRDefault="0063281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1F" w:rsidRDefault="006328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B4D" w:rsidRDefault="00147B4D">
      <w:r>
        <w:separator/>
      </w:r>
    </w:p>
  </w:footnote>
  <w:footnote w:type="continuationSeparator" w:id="0">
    <w:p w:rsidR="00147B4D" w:rsidRDefault="0014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pStyle w:val="Ttulo1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2CB546FB"/>
    <w:multiLevelType w:val="hybridMultilevel"/>
    <w:tmpl w:val="F56CC5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DD31D9"/>
    <w:multiLevelType w:val="hybridMultilevel"/>
    <w:tmpl w:val="0D224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8029D"/>
    <w:multiLevelType w:val="hybridMultilevel"/>
    <w:tmpl w:val="0282B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66E86"/>
    <w:multiLevelType w:val="hybridMultilevel"/>
    <w:tmpl w:val="D576AA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3CB0720"/>
    <w:multiLevelType w:val="hybridMultilevel"/>
    <w:tmpl w:val="7CD44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F3"/>
    <w:rsid w:val="000943BD"/>
    <w:rsid w:val="0013573A"/>
    <w:rsid w:val="00147B4D"/>
    <w:rsid w:val="00160225"/>
    <w:rsid w:val="001A0507"/>
    <w:rsid w:val="004F4798"/>
    <w:rsid w:val="00546969"/>
    <w:rsid w:val="0055365F"/>
    <w:rsid w:val="00592F1C"/>
    <w:rsid w:val="005E45B4"/>
    <w:rsid w:val="00625263"/>
    <w:rsid w:val="0063281F"/>
    <w:rsid w:val="00790A24"/>
    <w:rsid w:val="007C377C"/>
    <w:rsid w:val="009624EE"/>
    <w:rsid w:val="009D2DFF"/>
    <w:rsid w:val="00B85327"/>
    <w:rsid w:val="00FE0DF3"/>
    <w:rsid w:val="00F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FE0DF3"/>
    <w:pPr>
      <w:keepNext/>
      <w:numPr>
        <w:numId w:val="1"/>
      </w:numPr>
      <w:ind w:left="426" w:hanging="426"/>
      <w:jc w:val="both"/>
      <w:outlineLvl w:val="0"/>
    </w:pPr>
    <w:rPr>
      <w:rFonts w:ascii="Arial" w:hAnsi="Arial"/>
      <w:szCs w:val="20"/>
    </w:rPr>
  </w:style>
  <w:style w:type="paragraph" w:styleId="Ttulo3">
    <w:name w:val="heading 3"/>
    <w:basedOn w:val="Normal"/>
    <w:next w:val="Normal"/>
    <w:link w:val="Ttulo3Char"/>
    <w:qFormat/>
    <w:rsid w:val="00FE0DF3"/>
    <w:pPr>
      <w:keepNext/>
      <w:numPr>
        <w:ilvl w:val="2"/>
        <w:numId w:val="1"/>
      </w:numPr>
      <w:jc w:val="right"/>
      <w:outlineLvl w:val="2"/>
    </w:pPr>
    <w:rPr>
      <w:rFonts w:ascii="Arial" w:hAnsi="Arial"/>
      <w:color w:val="000000"/>
      <w:szCs w:val="20"/>
    </w:rPr>
  </w:style>
  <w:style w:type="paragraph" w:styleId="Ttulo5">
    <w:name w:val="heading 5"/>
    <w:basedOn w:val="Normal"/>
    <w:next w:val="Normal"/>
    <w:link w:val="Ttulo5Char"/>
    <w:qFormat/>
    <w:rsid w:val="00FE0DF3"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qFormat/>
    <w:rsid w:val="00FE0DF3"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qFormat/>
    <w:rsid w:val="00FE0DF3"/>
    <w:pPr>
      <w:keepNext/>
      <w:numPr>
        <w:ilvl w:val="6"/>
        <w:numId w:val="1"/>
      </w:numPr>
      <w:shd w:val="clear" w:color="auto" w:fill="F2F2F2"/>
      <w:tabs>
        <w:tab w:val="left" w:pos="3544"/>
      </w:tabs>
      <w:jc w:val="both"/>
      <w:outlineLvl w:val="6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0DF3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FE0DF3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FE0DF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Ttulo6Char">
    <w:name w:val="Título 6 Char"/>
    <w:basedOn w:val="Fontepargpadro"/>
    <w:link w:val="Ttulo6"/>
    <w:rsid w:val="00FE0DF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FE0DF3"/>
    <w:rPr>
      <w:rFonts w:ascii="Arial" w:eastAsia="Times New Roman" w:hAnsi="Arial" w:cs="Arial"/>
      <w:b/>
      <w:sz w:val="28"/>
      <w:szCs w:val="24"/>
      <w:shd w:val="clear" w:color="auto" w:fill="F2F2F2"/>
      <w:lang w:eastAsia="ar-SA"/>
    </w:rPr>
  </w:style>
  <w:style w:type="paragraph" w:styleId="Corpodetexto">
    <w:name w:val="Body Text"/>
    <w:basedOn w:val="Normal"/>
    <w:link w:val="CorpodetextoChar"/>
    <w:rsid w:val="00FE0DF3"/>
    <w:pPr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FE0DF3"/>
    <w:rPr>
      <w:rFonts w:ascii="Arial" w:eastAsia="Times New Roman" w:hAnsi="Arial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FE0DF3"/>
    <w:pPr>
      <w:ind w:left="426" w:hanging="426"/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FE0DF3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FE0DF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E0DF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rsid w:val="00FE0DF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E0DF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Textodecomentrio">
    <w:name w:val="WW-Texto de comentário"/>
    <w:basedOn w:val="Normal"/>
    <w:rsid w:val="00FE0DF3"/>
    <w:rPr>
      <w:sz w:val="20"/>
      <w:szCs w:val="20"/>
    </w:rPr>
  </w:style>
  <w:style w:type="paragraph" w:customStyle="1" w:styleId="Contedodetabela">
    <w:name w:val="Conteúdo de tabela"/>
    <w:basedOn w:val="Corpodetexto"/>
    <w:rsid w:val="00FE0DF3"/>
    <w:pPr>
      <w:widowControl w:val="0"/>
      <w:spacing w:after="120"/>
      <w:jc w:val="left"/>
    </w:pPr>
    <w:rPr>
      <w:rFonts w:ascii="Times New Roman" w:hAnsi="Times New Roman"/>
      <w:lang w:val="pt-PT"/>
    </w:rPr>
  </w:style>
  <w:style w:type="paragraph" w:customStyle="1" w:styleId="Textodecomentrio1">
    <w:name w:val="Texto de comentário1"/>
    <w:basedOn w:val="Normal"/>
    <w:rsid w:val="00FE0DF3"/>
    <w:pPr>
      <w:suppressAutoHyphens w:val="0"/>
    </w:pPr>
    <w:rPr>
      <w:sz w:val="20"/>
      <w:szCs w:val="20"/>
    </w:rPr>
  </w:style>
  <w:style w:type="character" w:customStyle="1" w:styleId="il">
    <w:name w:val="il"/>
    <w:basedOn w:val="Fontepargpadro"/>
    <w:rsid w:val="00FE0DF3"/>
  </w:style>
  <w:style w:type="character" w:styleId="Hyperlink">
    <w:name w:val="Hyperlink"/>
    <w:basedOn w:val="Fontepargpadro"/>
    <w:rsid w:val="00FE0DF3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E0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FE0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FE0DF3"/>
    <w:pPr>
      <w:keepNext/>
      <w:numPr>
        <w:numId w:val="1"/>
      </w:numPr>
      <w:ind w:left="426" w:hanging="426"/>
      <w:jc w:val="both"/>
      <w:outlineLvl w:val="0"/>
    </w:pPr>
    <w:rPr>
      <w:rFonts w:ascii="Arial" w:hAnsi="Arial"/>
      <w:szCs w:val="20"/>
    </w:rPr>
  </w:style>
  <w:style w:type="paragraph" w:styleId="Ttulo3">
    <w:name w:val="heading 3"/>
    <w:basedOn w:val="Normal"/>
    <w:next w:val="Normal"/>
    <w:link w:val="Ttulo3Char"/>
    <w:qFormat/>
    <w:rsid w:val="00FE0DF3"/>
    <w:pPr>
      <w:keepNext/>
      <w:numPr>
        <w:ilvl w:val="2"/>
        <w:numId w:val="1"/>
      </w:numPr>
      <w:jc w:val="right"/>
      <w:outlineLvl w:val="2"/>
    </w:pPr>
    <w:rPr>
      <w:rFonts w:ascii="Arial" w:hAnsi="Arial"/>
      <w:color w:val="000000"/>
      <w:szCs w:val="20"/>
    </w:rPr>
  </w:style>
  <w:style w:type="paragraph" w:styleId="Ttulo5">
    <w:name w:val="heading 5"/>
    <w:basedOn w:val="Normal"/>
    <w:next w:val="Normal"/>
    <w:link w:val="Ttulo5Char"/>
    <w:qFormat/>
    <w:rsid w:val="00FE0DF3"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qFormat/>
    <w:rsid w:val="00FE0DF3"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qFormat/>
    <w:rsid w:val="00FE0DF3"/>
    <w:pPr>
      <w:keepNext/>
      <w:numPr>
        <w:ilvl w:val="6"/>
        <w:numId w:val="1"/>
      </w:numPr>
      <w:shd w:val="clear" w:color="auto" w:fill="F2F2F2"/>
      <w:tabs>
        <w:tab w:val="left" w:pos="3544"/>
      </w:tabs>
      <w:jc w:val="both"/>
      <w:outlineLvl w:val="6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0DF3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FE0DF3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FE0DF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Ttulo6Char">
    <w:name w:val="Título 6 Char"/>
    <w:basedOn w:val="Fontepargpadro"/>
    <w:link w:val="Ttulo6"/>
    <w:rsid w:val="00FE0DF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FE0DF3"/>
    <w:rPr>
      <w:rFonts w:ascii="Arial" w:eastAsia="Times New Roman" w:hAnsi="Arial" w:cs="Arial"/>
      <w:b/>
      <w:sz w:val="28"/>
      <w:szCs w:val="24"/>
      <w:shd w:val="clear" w:color="auto" w:fill="F2F2F2"/>
      <w:lang w:eastAsia="ar-SA"/>
    </w:rPr>
  </w:style>
  <w:style w:type="paragraph" w:styleId="Corpodetexto">
    <w:name w:val="Body Text"/>
    <w:basedOn w:val="Normal"/>
    <w:link w:val="CorpodetextoChar"/>
    <w:rsid w:val="00FE0DF3"/>
    <w:pPr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FE0DF3"/>
    <w:rPr>
      <w:rFonts w:ascii="Arial" w:eastAsia="Times New Roman" w:hAnsi="Arial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FE0DF3"/>
    <w:pPr>
      <w:ind w:left="426" w:hanging="426"/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FE0DF3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FE0DF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E0DF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rsid w:val="00FE0DF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E0DF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Textodecomentrio">
    <w:name w:val="WW-Texto de comentário"/>
    <w:basedOn w:val="Normal"/>
    <w:rsid w:val="00FE0DF3"/>
    <w:rPr>
      <w:sz w:val="20"/>
      <w:szCs w:val="20"/>
    </w:rPr>
  </w:style>
  <w:style w:type="paragraph" w:customStyle="1" w:styleId="Contedodetabela">
    <w:name w:val="Conteúdo de tabela"/>
    <w:basedOn w:val="Corpodetexto"/>
    <w:rsid w:val="00FE0DF3"/>
    <w:pPr>
      <w:widowControl w:val="0"/>
      <w:spacing w:after="120"/>
      <w:jc w:val="left"/>
    </w:pPr>
    <w:rPr>
      <w:rFonts w:ascii="Times New Roman" w:hAnsi="Times New Roman"/>
      <w:lang w:val="pt-PT"/>
    </w:rPr>
  </w:style>
  <w:style w:type="paragraph" w:customStyle="1" w:styleId="Textodecomentrio1">
    <w:name w:val="Texto de comentário1"/>
    <w:basedOn w:val="Normal"/>
    <w:rsid w:val="00FE0DF3"/>
    <w:pPr>
      <w:suppressAutoHyphens w:val="0"/>
    </w:pPr>
    <w:rPr>
      <w:sz w:val="20"/>
      <w:szCs w:val="20"/>
    </w:rPr>
  </w:style>
  <w:style w:type="character" w:customStyle="1" w:styleId="il">
    <w:name w:val="il"/>
    <w:basedOn w:val="Fontepargpadro"/>
    <w:rsid w:val="00FE0DF3"/>
  </w:style>
  <w:style w:type="character" w:styleId="Hyperlink">
    <w:name w:val="Hyperlink"/>
    <w:basedOn w:val="Fontepargpadro"/>
    <w:rsid w:val="00FE0DF3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E0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FE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vanafrancely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Usuario</cp:lastModifiedBy>
  <cp:revision>2</cp:revision>
  <dcterms:created xsi:type="dcterms:W3CDTF">2015-02-28T23:33:00Z</dcterms:created>
  <dcterms:modified xsi:type="dcterms:W3CDTF">2017-01-05T14:59:00Z</dcterms:modified>
</cp:coreProperties>
</file>